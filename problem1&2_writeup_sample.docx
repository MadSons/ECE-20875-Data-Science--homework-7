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67D4C0" w14:textId="7966BE32" w:rsidR="008F75AD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Name: </w:t>
      </w:r>
      <w:r w:rsidR="007527DF">
        <w:rPr>
          <w:sz w:val="22"/>
          <w:szCs w:val="22"/>
        </w:rPr>
        <w:t>Calvin Madsen</w:t>
      </w:r>
    </w:p>
    <w:p w14:paraId="175998CD" w14:textId="28202268" w:rsidR="008F75AD" w:rsidRDefault="00000000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Username: </w:t>
      </w:r>
      <w:proofErr w:type="spellStart"/>
      <w:r w:rsidR="007527DF">
        <w:rPr>
          <w:sz w:val="22"/>
          <w:szCs w:val="22"/>
        </w:rPr>
        <w:t>MadSons</w:t>
      </w:r>
      <w:proofErr w:type="spellEnd"/>
    </w:p>
    <w:p w14:paraId="6347BC26" w14:textId="4012DDD8" w:rsidR="008F75AD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Purdue Username: </w:t>
      </w:r>
      <w:r w:rsidR="007527DF">
        <w:rPr>
          <w:sz w:val="22"/>
          <w:szCs w:val="22"/>
        </w:rPr>
        <w:t>31132999</w:t>
      </w:r>
    </w:p>
    <w:p w14:paraId="5209E92D" w14:textId="0792AF57" w:rsidR="008F75AD" w:rsidRDefault="00000000">
      <w:pPr>
        <w:rPr>
          <w:sz w:val="22"/>
          <w:szCs w:val="22"/>
        </w:rPr>
      </w:pPr>
      <w:r>
        <w:rPr>
          <w:sz w:val="22"/>
          <w:szCs w:val="22"/>
        </w:rPr>
        <w:t xml:space="preserve">Instructor: </w:t>
      </w:r>
      <w:proofErr w:type="spellStart"/>
      <w:r>
        <w:rPr>
          <w:sz w:val="22"/>
          <w:szCs w:val="22"/>
        </w:rPr>
        <w:t>Qiu</w:t>
      </w:r>
      <w:proofErr w:type="spellEnd"/>
    </w:p>
    <w:p w14:paraId="5DCD1351" w14:textId="77777777" w:rsidR="008F2309" w:rsidRDefault="008F2309">
      <w:pPr>
        <w:rPr>
          <w:sz w:val="22"/>
          <w:szCs w:val="22"/>
        </w:rPr>
      </w:pPr>
    </w:p>
    <w:p w14:paraId="61434859" w14:textId="1F6ADFEC" w:rsidR="008F75AD" w:rsidRPr="008F2309" w:rsidRDefault="00000000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Problem1_writeup</w:t>
      </w:r>
      <w:r w:rsidR="008F2309">
        <w:rPr>
          <w:b/>
          <w:bCs/>
          <w:sz w:val="36"/>
          <w:szCs w:val="36"/>
        </w:rPr>
        <w:t>.</w:t>
      </w:r>
    </w:p>
    <w:p w14:paraId="7687C49F" w14:textId="7E1E1964" w:rsidR="008F75AD" w:rsidRDefault="008F75AD">
      <w:pPr>
        <w:ind w:right="200"/>
        <w:jc w:val="right"/>
        <w:rPr>
          <w:color w:val="FF0000"/>
          <w:sz w:val="28"/>
          <w:szCs w:val="28"/>
        </w:rPr>
      </w:pPr>
    </w:p>
    <w:p w14:paraId="63C11DF7" w14:textId="1C9A5136" w:rsidR="008F2309" w:rsidRP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Estimated Functions: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47F446D5" w14:textId="014E310D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2FBC60C4" w14:textId="63CF6BE7" w:rsidR="008F2309" w:rsidRPr="0001382C" w:rsidRDefault="00A57AAB" w:rsidP="008F2309">
      <w:pPr>
        <w:ind w:right="200"/>
        <w:rPr>
          <w:noProof/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527DF" w:rsidRPr="0001382C">
        <w:rPr>
          <w:noProof/>
          <w:color w:val="000000" w:themeColor="text1"/>
          <w:sz w:val="28"/>
          <w:szCs w:val="28"/>
        </w:rPr>
        <w:t>= 29.0587x + 92.7676</w:t>
      </w:r>
    </w:p>
    <w:p w14:paraId="0399D077" w14:textId="020E41DA" w:rsidR="007527DF" w:rsidRPr="0001382C" w:rsidRDefault="00A57AAB" w:rsidP="007527DF">
      <w:pPr>
        <w:ind w:right="200"/>
        <w:rPr>
          <w:noProof/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527DF" w:rsidRPr="0001382C">
        <w:rPr>
          <w:noProof/>
          <w:color w:val="000000" w:themeColor="text1"/>
          <w:sz w:val="28"/>
          <w:szCs w:val="28"/>
        </w:rPr>
        <w:t xml:space="preserve">= </w:t>
      </w:r>
      <w:r w:rsidR="007527DF" w:rsidRPr="0001382C">
        <w:rPr>
          <w:noProof/>
          <w:color w:val="000000" w:themeColor="text1"/>
          <w:sz w:val="28"/>
          <w:szCs w:val="28"/>
        </w:rPr>
        <w:t>-2.1111x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2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+ 28.5066x + 112.3148</w:t>
      </w:r>
    </w:p>
    <w:p w14:paraId="2DF75BD0" w14:textId="57C9B269" w:rsidR="007527DF" w:rsidRPr="0001382C" w:rsidRDefault="00A57AAB" w:rsidP="007527DF">
      <w:pPr>
        <w:ind w:right="200"/>
        <w:rPr>
          <w:noProof/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527DF" w:rsidRPr="0001382C">
        <w:rPr>
          <w:noProof/>
          <w:color w:val="000000" w:themeColor="text1"/>
          <w:sz w:val="28"/>
          <w:szCs w:val="28"/>
        </w:rPr>
        <w:t>= 1.7574x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3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 -1.4324x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2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 -0.3307x + 101.8661</w:t>
      </w:r>
    </w:p>
    <w:p w14:paraId="431DBCD5" w14:textId="4B031CC8" w:rsidR="007527DF" w:rsidRPr="0001382C" w:rsidRDefault="00A57AAB" w:rsidP="007527DF">
      <w:pPr>
        <w:ind w:right="200"/>
        <w:rPr>
          <w:noProof/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527DF" w:rsidRPr="0001382C">
        <w:rPr>
          <w:noProof/>
          <w:color w:val="000000" w:themeColor="text1"/>
          <w:sz w:val="28"/>
          <w:szCs w:val="28"/>
        </w:rPr>
        <w:t>= -0.0151x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4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 </w:t>
      </w:r>
      <w:r w:rsidR="007527DF" w:rsidRPr="0001382C">
        <w:rPr>
          <w:noProof/>
          <w:color w:val="000000" w:themeColor="text1"/>
          <w:sz w:val="28"/>
          <w:szCs w:val="28"/>
        </w:rPr>
        <w:t>1.7541</w:t>
      </w:r>
      <w:r w:rsidR="007527DF" w:rsidRPr="0001382C">
        <w:rPr>
          <w:noProof/>
          <w:color w:val="000000" w:themeColor="text1"/>
          <w:sz w:val="28"/>
          <w:szCs w:val="28"/>
        </w:rPr>
        <w:t>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3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-1.0821</w:t>
      </w:r>
      <w:r w:rsidR="007527DF" w:rsidRPr="0001382C">
        <w:rPr>
          <w:noProof/>
          <w:color w:val="000000" w:themeColor="text1"/>
          <w:sz w:val="28"/>
          <w:szCs w:val="28"/>
        </w:rPr>
        <w:t>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2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-</w:t>
      </w:r>
      <w:r w:rsidR="007527DF" w:rsidRPr="0001382C">
        <w:rPr>
          <w:noProof/>
          <w:color w:val="000000" w:themeColor="text1"/>
          <w:sz w:val="28"/>
          <w:szCs w:val="28"/>
        </w:rPr>
        <w:t>0.</w:t>
      </w:r>
      <w:r w:rsidR="007527DF" w:rsidRPr="0001382C">
        <w:rPr>
          <w:noProof/>
          <w:color w:val="000000" w:themeColor="text1"/>
          <w:sz w:val="28"/>
          <w:szCs w:val="28"/>
        </w:rPr>
        <w:t>2558</w:t>
      </w:r>
      <w:r w:rsidR="007527DF" w:rsidRPr="0001382C">
        <w:rPr>
          <w:noProof/>
          <w:color w:val="000000" w:themeColor="text1"/>
          <w:sz w:val="28"/>
          <w:szCs w:val="28"/>
        </w:rPr>
        <w:t>x + 100.9145</w:t>
      </w:r>
    </w:p>
    <w:p w14:paraId="3813D1C1" w14:textId="6BC5EAFC" w:rsidR="007527DF" w:rsidRPr="0001382C" w:rsidRDefault="00A57AAB" w:rsidP="007527DF">
      <w:pPr>
        <w:ind w:right="200"/>
        <w:rPr>
          <w:noProof/>
          <w:color w:val="000000" w:themeColor="text1"/>
          <w:sz w:val="28"/>
          <w:szCs w:val="28"/>
        </w:rPr>
      </w:pP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(x)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7527DF" w:rsidRPr="0001382C">
        <w:rPr>
          <w:noProof/>
          <w:color w:val="000000" w:themeColor="text1"/>
          <w:sz w:val="28"/>
          <w:szCs w:val="28"/>
        </w:rPr>
        <w:t xml:space="preserve">= </w:t>
      </w:r>
      <w:r w:rsidR="007527DF" w:rsidRPr="0001382C">
        <w:rPr>
          <w:noProof/>
          <w:color w:val="000000" w:themeColor="text1"/>
          <w:sz w:val="28"/>
          <w:szCs w:val="28"/>
        </w:rPr>
        <w:t>-</w:t>
      </w:r>
      <w:r w:rsidR="007527DF" w:rsidRPr="0001382C">
        <w:rPr>
          <w:noProof/>
          <w:color w:val="000000" w:themeColor="text1"/>
          <w:sz w:val="28"/>
          <w:szCs w:val="28"/>
        </w:rPr>
        <w:t>0.000</w:t>
      </w:r>
      <w:r w:rsidR="007527DF" w:rsidRPr="0001382C">
        <w:rPr>
          <w:noProof/>
          <w:color w:val="000000" w:themeColor="text1"/>
          <w:sz w:val="28"/>
          <w:szCs w:val="28"/>
        </w:rPr>
        <w:t>4</w:t>
      </w:r>
      <w:r w:rsidR="007527DF" w:rsidRPr="0001382C">
        <w:rPr>
          <w:noProof/>
          <w:color w:val="000000" w:themeColor="text1"/>
          <w:sz w:val="28"/>
          <w:szCs w:val="28"/>
        </w:rPr>
        <w:t>5x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5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-</w:t>
      </w:r>
      <w:r w:rsidR="007527DF" w:rsidRPr="0001382C">
        <w:rPr>
          <w:noProof/>
          <w:color w:val="000000" w:themeColor="text1"/>
          <w:sz w:val="28"/>
          <w:szCs w:val="28"/>
        </w:rPr>
        <w:t>0.0</w:t>
      </w:r>
      <w:r w:rsidR="007527DF" w:rsidRPr="0001382C">
        <w:rPr>
          <w:noProof/>
          <w:color w:val="000000" w:themeColor="text1"/>
          <w:sz w:val="28"/>
          <w:szCs w:val="28"/>
        </w:rPr>
        <w:t>154</w:t>
      </w:r>
      <w:r w:rsidR="007527DF" w:rsidRPr="0001382C">
        <w:rPr>
          <w:noProof/>
          <w:color w:val="000000" w:themeColor="text1"/>
          <w:sz w:val="28"/>
          <w:szCs w:val="28"/>
        </w:rPr>
        <w:t>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4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1.7668</w:t>
      </w:r>
      <w:r w:rsidR="007527DF" w:rsidRPr="0001382C">
        <w:rPr>
          <w:noProof/>
          <w:color w:val="000000" w:themeColor="text1"/>
          <w:sz w:val="28"/>
          <w:szCs w:val="28"/>
        </w:rPr>
        <w:t>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3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-1.0743</w:t>
      </w:r>
      <w:r w:rsidR="007527DF" w:rsidRPr="0001382C">
        <w:rPr>
          <w:noProof/>
          <w:color w:val="000000" w:themeColor="text1"/>
          <w:sz w:val="28"/>
          <w:szCs w:val="28"/>
        </w:rPr>
        <w:t>x</w:t>
      </w:r>
      <w:r w:rsidR="007527DF" w:rsidRPr="0001382C">
        <w:rPr>
          <w:noProof/>
          <w:color w:val="000000" w:themeColor="text1"/>
          <w:sz w:val="28"/>
          <w:szCs w:val="28"/>
          <w:vertAlign w:val="superscript"/>
        </w:rPr>
        <w:t>2</w:t>
      </w:r>
      <w:r w:rsidR="007527DF" w:rsidRPr="0001382C">
        <w:rPr>
          <w:noProof/>
          <w:color w:val="000000" w:themeColor="text1"/>
          <w:sz w:val="28"/>
          <w:szCs w:val="28"/>
        </w:rPr>
        <w:t xml:space="preserve"> + </w:t>
      </w:r>
      <w:r w:rsidR="007527DF" w:rsidRPr="0001382C">
        <w:rPr>
          <w:noProof/>
          <w:color w:val="000000" w:themeColor="text1"/>
          <w:sz w:val="28"/>
          <w:szCs w:val="28"/>
        </w:rPr>
        <w:t>-</w:t>
      </w:r>
      <w:r w:rsidR="007527DF" w:rsidRPr="0001382C">
        <w:rPr>
          <w:noProof/>
          <w:color w:val="000000" w:themeColor="text1"/>
          <w:sz w:val="28"/>
          <w:szCs w:val="28"/>
        </w:rPr>
        <w:t>0.</w:t>
      </w:r>
      <w:r w:rsidR="007527DF" w:rsidRPr="0001382C">
        <w:rPr>
          <w:noProof/>
          <w:color w:val="000000" w:themeColor="text1"/>
          <w:sz w:val="28"/>
          <w:szCs w:val="28"/>
        </w:rPr>
        <w:t>3227</w:t>
      </w:r>
      <w:r w:rsidR="007527DF" w:rsidRPr="0001382C">
        <w:rPr>
          <w:noProof/>
          <w:color w:val="000000" w:themeColor="text1"/>
          <w:sz w:val="28"/>
          <w:szCs w:val="28"/>
        </w:rPr>
        <w:t>x + 100.8</w:t>
      </w:r>
      <w:r w:rsidR="00FB0DAB" w:rsidRPr="0001382C">
        <w:rPr>
          <w:noProof/>
          <w:color w:val="000000" w:themeColor="text1"/>
          <w:sz w:val="28"/>
          <w:szCs w:val="28"/>
        </w:rPr>
        <w:t>875</w:t>
      </w:r>
    </w:p>
    <w:p w14:paraId="6B35A222" w14:textId="77777777" w:rsidR="007527DF" w:rsidRPr="007527DF" w:rsidRDefault="007527DF" w:rsidP="008F2309">
      <w:pPr>
        <w:ind w:right="200"/>
        <w:rPr>
          <w:color w:val="000000" w:themeColor="text1"/>
          <w:sz w:val="28"/>
          <w:szCs w:val="28"/>
        </w:rPr>
      </w:pPr>
    </w:p>
    <w:p w14:paraId="4C78114D" w14:textId="353C87AC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3969A61D" w14:textId="63059897" w:rsidR="008F2309" w:rsidRDefault="008F2309" w:rsidP="008F2309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Data Visualization:</w:t>
      </w:r>
      <w:r>
        <w:rPr>
          <w:color w:val="000000" w:themeColor="text1"/>
          <w:sz w:val="28"/>
          <w:szCs w:val="28"/>
        </w:rPr>
        <w:t xml:space="preserve">              </w:t>
      </w:r>
    </w:p>
    <w:p w14:paraId="65A3C4FB" w14:textId="56C8C865" w:rsidR="008F2309" w:rsidRDefault="008F2309" w:rsidP="008F2309">
      <w:pPr>
        <w:ind w:right="200"/>
        <w:rPr>
          <w:color w:val="000000" w:themeColor="text1"/>
          <w:sz w:val="28"/>
          <w:szCs w:val="28"/>
        </w:rPr>
      </w:pPr>
    </w:p>
    <w:p w14:paraId="6FBCA427" w14:textId="7762A7E5" w:rsidR="008F2309" w:rsidRDefault="00770849" w:rsidP="00C00F3D">
      <w:pPr>
        <w:ind w:right="200"/>
        <w:jc w:val="center"/>
        <w:rPr>
          <w:b/>
          <w:bCs/>
          <w:color w:val="000000" w:themeColor="text1"/>
          <w:sz w:val="28"/>
          <w:szCs w:val="28"/>
          <w:u w:val="single"/>
        </w:rPr>
      </w:pPr>
      <w:r>
        <w:rPr>
          <w:b/>
          <w:bCs/>
          <w:noProof/>
          <w:color w:val="000000" w:themeColor="text1"/>
          <w:sz w:val="28"/>
          <w:szCs w:val="28"/>
          <w:u w:val="single"/>
        </w:rPr>
        <w:drawing>
          <wp:inline distT="0" distB="0" distL="0" distR="0" wp14:anchorId="1ECFE8D7" wp14:editId="39C356CC">
            <wp:extent cx="5840532" cy="4380398"/>
            <wp:effectExtent l="0" t="0" r="8255" b="127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74" cy="44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436A1" w14:textId="77777777" w:rsidR="008F2309" w:rsidRP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463DB4AD" w14:textId="127D6C3C" w:rsidR="008F2309" w:rsidRDefault="008F2309" w:rsidP="008F2309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lastRenderedPageBreak/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What degree polynomial does the relationship seem to follow?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 xml:space="preserve"> Please explain</w:t>
      </w:r>
      <w:r w:rsidR="00B23D38">
        <w:rPr>
          <w:b/>
          <w:bCs/>
          <w:color w:val="000000" w:themeColor="text1"/>
          <w:sz w:val="28"/>
          <w:szCs w:val="28"/>
          <w:u w:val="single"/>
        </w:rPr>
        <w:t xml:space="preserve"> your answer</w:t>
      </w:r>
      <w:r w:rsidR="00567DB4">
        <w:rPr>
          <w:b/>
          <w:bCs/>
          <w:color w:val="000000" w:themeColor="text1"/>
          <w:sz w:val="28"/>
          <w:szCs w:val="28"/>
          <w:u w:val="single"/>
        </w:rPr>
        <w:t>.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</w:t>
      </w:r>
    </w:p>
    <w:p w14:paraId="6D16DFBC" w14:textId="3C8EBED7" w:rsidR="00567DB4" w:rsidRDefault="00567DB4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The data seems to best follow a </w:t>
      </w:r>
      <w:r w:rsidR="00770849">
        <w:rPr>
          <w:rFonts w:ascii="TimesNewRomanPSMT" w:hAnsi="TimesNewRomanPSMT"/>
        </w:rPr>
        <w:t>third</w:t>
      </w:r>
      <w:r>
        <w:rPr>
          <w:rFonts w:ascii="TimesNewRomanPSMT" w:hAnsi="TimesNewRomanPSMT"/>
        </w:rPr>
        <w:t xml:space="preserve"> order polynomial (i.e., a </w:t>
      </w:r>
      <w:r w:rsidR="00770849">
        <w:rPr>
          <w:rFonts w:ascii="TimesNewRomanPSMT" w:hAnsi="TimesNewRomanPSMT"/>
        </w:rPr>
        <w:t>cubic</w:t>
      </w:r>
      <w:r>
        <w:rPr>
          <w:rFonts w:ascii="TimesNewRomanPSMT" w:hAnsi="TimesNewRomanPSMT"/>
        </w:rPr>
        <w:t xml:space="preserve">) which can be seen from the </w:t>
      </w:r>
      <w:r>
        <w:rPr>
          <w:rFonts w:ascii="CambriaMath" w:hAnsi="CambriaMath"/>
        </w:rPr>
        <w:br/>
      </w:r>
      <w:r>
        <w:rPr>
          <w:rFonts w:ascii="TimesNewRomanPSMT" w:hAnsi="TimesNewRomanPSMT"/>
        </w:rPr>
        <w:t>low error between the estimated regression function,</w:t>
      </w:r>
      <w:r>
        <w:rPr>
          <w:rFonts w:ascii="CambriaMath" w:hAnsi="CambriaMath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(x)</m:t>
            </m:r>
          </m:e>
        </m:acc>
      </m:oMath>
      <w:r>
        <w:rPr>
          <w:rFonts w:ascii="TimesNewRomanPSMT" w:hAnsi="TimesNewRomanPSMT"/>
        </w:rPr>
        <w:t>, and the data in the plot above.</w:t>
      </w:r>
      <w:r w:rsidR="00770849">
        <w:rPr>
          <w:rFonts w:ascii="TimesNewRomanPSMT" w:hAnsi="TimesNewRomanPSMT"/>
        </w:rPr>
        <w:t xml:space="preserve"> Degree 4 and degree 5 polynomials show a very similar </w:t>
      </w:r>
      <w:r w:rsidR="00461A48">
        <w:rPr>
          <w:rFonts w:ascii="TimesNewRomanPSMT" w:hAnsi="TimesNewRomanPSMT"/>
        </w:rPr>
        <w:t>plot but</w:t>
      </w:r>
      <w:r w:rsidR="00770849">
        <w:rPr>
          <w:rFonts w:ascii="TimesNewRomanPSMT" w:hAnsi="TimesNewRomanPSMT"/>
        </w:rPr>
        <w:t xml:space="preserve"> become no more accurate than the degree 3 polynomial, making the degree 3 polynomial the best option to reduce complexity.</w:t>
      </w:r>
    </w:p>
    <w:p w14:paraId="7D46D513" w14:textId="730C9FE2" w:rsidR="00567DB4" w:rsidRDefault="00567DB4" w:rsidP="00567DB4">
      <w:pPr>
        <w:pStyle w:val="NormalWeb"/>
        <w:jc w:val="both"/>
        <w:rPr>
          <w:rFonts w:ascii="TimesNewRomanPSMT" w:hAnsi="TimesNewRomanPSMT"/>
        </w:rPr>
      </w:pPr>
    </w:p>
    <w:p w14:paraId="465E97B7" w14:textId="167C2F6D" w:rsid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If we measured a new data point,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x=3,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what would be the predicted value of 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8"/>
            <w:szCs w:val="28"/>
            <w:u w:val="single"/>
          </w:rPr>
          <m:t>y</m:t>
        </m:r>
      </m:oMath>
      <w:r>
        <w:rPr>
          <w:rFonts w:hint="eastAsia"/>
          <w:b/>
          <w:bCs/>
          <w:color w:val="000000" w:themeColor="text1"/>
          <w:sz w:val="28"/>
          <w:szCs w:val="28"/>
          <w:u w:val="single"/>
        </w:rPr>
        <w:t>,</w:t>
      </w:r>
      <w:r>
        <w:rPr>
          <w:b/>
          <w:bCs/>
          <w:color w:val="000000" w:themeColor="text1"/>
          <w:sz w:val="28"/>
          <w:szCs w:val="28"/>
          <w:u w:val="single"/>
        </w:rPr>
        <w:t xml:space="preserve"> based on the polynomial identified as the best fit in Question (3)? </w:t>
      </w:r>
    </w:p>
    <w:p w14:paraId="21AC5813" w14:textId="77777777" w:rsidR="00567DB4" w:rsidRPr="00567DB4" w:rsidRDefault="00567DB4" w:rsidP="00567DB4">
      <w:pPr>
        <w:ind w:right="200"/>
        <w:rPr>
          <w:b/>
          <w:bCs/>
          <w:color w:val="000000" w:themeColor="text1"/>
          <w:sz w:val="28"/>
          <w:szCs w:val="28"/>
          <w:u w:val="single"/>
        </w:rPr>
      </w:pPr>
    </w:p>
    <w:p w14:paraId="374116EE" w14:textId="765A4472" w:rsidR="00567DB4" w:rsidRPr="00567DB4" w:rsidRDefault="00567DB4" w:rsidP="00567DB4">
      <w:pPr>
        <w:pStyle w:val="NormalWeb"/>
        <w:jc w:val="both"/>
        <w:rPr>
          <w:rFonts w:ascii="TimesNewRomanPSMT" w:hAnsi="TimesNewRomanPSMT"/>
        </w:rPr>
      </w:pPr>
      <w:r>
        <w:rPr>
          <w:rFonts w:ascii="TimesNewRomanPSMT" w:hAnsi="TimesNewRomanPSMT"/>
        </w:rPr>
        <w:t>If we measured a new data point, x=3, the corresponding predicted value would be,</w:t>
      </w:r>
      <w:r>
        <w:rPr>
          <w:rFonts w:ascii="CambriaMath" w:hAnsi="CambriaMath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  <m:r>
              <w:rPr>
                <w:rFonts w:ascii="Cambria Math" w:hAnsi="Cambria Math"/>
              </w:rPr>
              <m:t>(3)</m:t>
            </m:r>
          </m:e>
        </m:acc>
      </m:oMath>
      <w:r>
        <w:rPr>
          <w:rFonts w:ascii="CambriaMath" w:hAnsi="CambriaMath"/>
        </w:rPr>
        <w:t xml:space="preserve">= </w:t>
      </w:r>
      <w:r w:rsidR="00C42D2D" w:rsidRPr="00C42D2D">
        <w:rPr>
          <w:rFonts w:ascii="CambriaMath" w:hAnsi="CambriaMath"/>
        </w:rPr>
        <w:t>135.4328</w:t>
      </w:r>
      <w:r w:rsidR="00C42D2D">
        <w:rPr>
          <w:rFonts w:ascii="CambriaMath" w:hAnsi="CambriaMath"/>
        </w:rPr>
        <w:t>3</w:t>
      </w:r>
      <w:r>
        <w:rPr>
          <w:rFonts w:ascii="CambriaMath" w:hAnsi="CambriaMath"/>
        </w:rPr>
        <w:t xml:space="preserve"> </w:t>
      </w:r>
    </w:p>
    <w:p w14:paraId="5A98AAAB" w14:textId="2DD85BA8" w:rsidR="00567DB4" w:rsidRDefault="00567DB4" w:rsidP="00567DB4">
      <w:pPr>
        <w:pStyle w:val="NormalWeb"/>
        <w:jc w:val="both"/>
        <w:rPr>
          <w:sz w:val="28"/>
          <w:szCs w:val="28"/>
        </w:rPr>
      </w:pPr>
    </w:p>
    <w:p w14:paraId="60410755" w14:textId="45F4EEF7" w:rsidR="00567DB4" w:rsidRPr="0018168C" w:rsidRDefault="00567DB4" w:rsidP="0018168C">
      <w:pPr>
        <w:rPr>
          <w:b/>
          <w:bCs/>
          <w:sz w:val="36"/>
          <w:szCs w:val="36"/>
        </w:rPr>
      </w:pPr>
      <w:r w:rsidRPr="008F2309">
        <w:rPr>
          <w:b/>
          <w:bCs/>
          <w:sz w:val="36"/>
          <w:szCs w:val="36"/>
        </w:rPr>
        <w:t>Problem</w:t>
      </w:r>
      <w:r>
        <w:rPr>
          <w:b/>
          <w:bCs/>
          <w:sz w:val="36"/>
          <w:szCs w:val="36"/>
        </w:rPr>
        <w:t>2</w:t>
      </w:r>
      <w:r w:rsidRPr="008F2309">
        <w:rPr>
          <w:b/>
          <w:bCs/>
          <w:sz w:val="36"/>
          <w:szCs w:val="36"/>
        </w:rPr>
        <w:t>_writeup</w:t>
      </w:r>
      <w:r>
        <w:rPr>
          <w:b/>
          <w:bCs/>
          <w:sz w:val="36"/>
          <w:szCs w:val="36"/>
        </w:rPr>
        <w:t>.</w:t>
      </w:r>
    </w:p>
    <w:p w14:paraId="75EA5FAC" w14:textId="3C856F14" w:rsidR="00BE2470" w:rsidRPr="008F2309" w:rsidRDefault="00BE2470" w:rsidP="00BE2470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 xml:space="preserve">(1) </w:t>
      </w:r>
      <w:r>
        <w:rPr>
          <w:b/>
          <w:bCs/>
          <w:color w:val="000000" w:themeColor="text1"/>
          <w:sz w:val="28"/>
          <w:szCs w:val="28"/>
          <w:u w:val="single"/>
        </w:rPr>
        <w:t>Plot the mean squared error as a function of lambda in Ridge Regression</w:t>
      </w:r>
      <w:r w:rsidRPr="008F2309">
        <w:rPr>
          <w:b/>
          <w:bCs/>
          <w:color w:val="000000" w:themeColor="text1"/>
          <w:sz w:val="28"/>
          <w:szCs w:val="28"/>
          <w:u w:val="single"/>
        </w:rPr>
        <w:t>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23CF51A0" w14:textId="5184B99F" w:rsidR="0013680A" w:rsidRDefault="005D3EF8" w:rsidP="00567DB4">
      <w:pPr>
        <w:pStyle w:val="NormalWeb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69C695B" wp14:editId="1588562D">
            <wp:extent cx="4775200" cy="3581400"/>
            <wp:effectExtent l="0" t="0" r="6350" b="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805" cy="3582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1DDF4" w14:textId="77777777" w:rsidR="00151863" w:rsidRDefault="00151863" w:rsidP="00567DB4">
      <w:pPr>
        <w:pStyle w:val="NormalWeb"/>
        <w:jc w:val="both"/>
        <w:rPr>
          <w:sz w:val="28"/>
          <w:szCs w:val="28"/>
        </w:rPr>
      </w:pPr>
    </w:p>
    <w:p w14:paraId="37B0C717" w14:textId="77777777" w:rsidR="0018168C" w:rsidRDefault="0018168C" w:rsidP="00567DB4">
      <w:pPr>
        <w:pStyle w:val="NormalWeb"/>
        <w:jc w:val="both"/>
        <w:rPr>
          <w:sz w:val="28"/>
          <w:szCs w:val="28"/>
        </w:rPr>
      </w:pPr>
    </w:p>
    <w:p w14:paraId="55989BC7" w14:textId="5EB7FDFE" w:rsidR="0013680A" w:rsidRPr="008F2309" w:rsidRDefault="0013680A" w:rsidP="0013680A">
      <w:pPr>
        <w:ind w:right="200"/>
        <w:rPr>
          <w:i/>
          <w:iCs/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lastRenderedPageBreak/>
        <w:t>(</w:t>
      </w:r>
      <w:r>
        <w:rPr>
          <w:b/>
          <w:bCs/>
          <w:color w:val="000000" w:themeColor="text1"/>
          <w:sz w:val="28"/>
          <w:szCs w:val="28"/>
        </w:rPr>
        <w:t>2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best lambda: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278C78FE" w14:textId="30716C08" w:rsidR="0013680A" w:rsidRDefault="0013680A" w:rsidP="0013680A">
      <w:pPr>
        <w:pStyle w:val="NormalWeb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Based on the range of Lambda values tested, the best lambda value is </w:t>
      </w:r>
      <m:oMath>
        <m:r>
          <w:rPr>
            <w:rFonts w:ascii="Cambria Math" w:hAnsi="Cambria Math"/>
            <w:sz w:val="28"/>
            <w:szCs w:val="28"/>
          </w:rPr>
          <m:t>0.039810717055349734</m:t>
        </m:r>
      </m:oMath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which yields an MSE of </w:t>
      </w:r>
      <m:oMath>
        <m:r>
          <w:rPr>
            <w:rFonts w:ascii="Cambria Math" w:hAnsi="Cambria Math"/>
            <w:sz w:val="28"/>
            <w:szCs w:val="28"/>
          </w:rPr>
          <m:t>1.8240068113322172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as shown on the plot above. </w:t>
      </w:r>
    </w:p>
    <w:p w14:paraId="0A4A2DB3" w14:textId="77777777" w:rsidR="0018168C" w:rsidRDefault="0018168C" w:rsidP="0013680A">
      <w:pPr>
        <w:pStyle w:val="NormalWeb"/>
        <w:jc w:val="both"/>
        <w:rPr>
          <w:sz w:val="28"/>
          <w:szCs w:val="28"/>
        </w:rPr>
      </w:pPr>
    </w:p>
    <w:p w14:paraId="530A7201" w14:textId="0720B252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3</w:t>
      </w:r>
      <w:r w:rsidRPr="008F2309">
        <w:rPr>
          <w:b/>
          <w:bCs/>
          <w:color w:val="000000" w:themeColor="text1"/>
          <w:sz w:val="28"/>
          <w:szCs w:val="28"/>
        </w:rPr>
        <w:t xml:space="preserve">) </w:t>
      </w:r>
      <w:r>
        <w:rPr>
          <w:b/>
          <w:bCs/>
          <w:color w:val="000000" w:themeColor="text1"/>
          <w:sz w:val="28"/>
          <w:szCs w:val="28"/>
          <w:u w:val="single"/>
        </w:rPr>
        <w:t>Find equation of the best fitted model: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C65AFA9" w14:textId="09E5DCDA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631DBCD" w14:textId="0E3C0AA7" w:rsidR="0018168C" w:rsidRPr="0018168C" w:rsidRDefault="0018168C" w:rsidP="0013680A">
      <w:pPr>
        <w:ind w:right="200"/>
        <w:rPr>
          <w:i/>
          <w:iCs/>
          <w:color w:val="000000" w:themeColor="text1"/>
          <w:sz w:val="32"/>
          <w:szCs w:val="32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y</m:t>
              </m:r>
            </m:e>
          </m:acc>
          <m:r>
            <w:rPr>
              <w:rFonts w:ascii="Cambria Math" w:hAnsi="Cambria Math"/>
              <w:sz w:val="32"/>
              <w:szCs w:val="32"/>
            </w:rPr>
            <m:t>(x)= -0.3861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+ 0.6665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+ 0.3732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+ 4.2754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4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+ 0.0176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5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+ 0.0002</m:t>
          </m:r>
          <m:sSub>
            <m:sSubPr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b>
              <m:r>
                <w:rPr>
                  <w:rFonts w:ascii="Cambria Math" w:hAnsi="Cambria Math"/>
                  <w:sz w:val="32"/>
                  <w:szCs w:val="32"/>
                </w:rPr>
                <m:t>6</m:t>
              </m:r>
            </m:sub>
          </m:sSub>
          <m:r>
            <w:rPr>
              <w:rFonts w:ascii="Cambria Math" w:hAnsi="Cambria Math"/>
              <w:sz w:val="32"/>
              <w:szCs w:val="32"/>
            </w:rPr>
            <m:t xml:space="preserve"> + 2.5618</m:t>
          </m:r>
        </m:oMath>
      </m:oMathPara>
    </w:p>
    <w:p w14:paraId="78C202DE" w14:textId="5AC7E7BE" w:rsidR="0018168C" w:rsidRDefault="0018168C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42125B4F" w14:textId="77777777" w:rsidR="0018168C" w:rsidRDefault="0018168C" w:rsidP="0013680A">
      <w:pPr>
        <w:ind w:right="200"/>
        <w:rPr>
          <w:i/>
          <w:iCs/>
          <w:color w:val="000000" w:themeColor="text1"/>
          <w:sz w:val="28"/>
          <w:szCs w:val="28"/>
        </w:rPr>
      </w:pPr>
    </w:p>
    <w:p w14:paraId="60E5D32C" w14:textId="171786B8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  <w:r w:rsidRPr="008F2309">
        <w:rPr>
          <w:b/>
          <w:bCs/>
          <w:color w:val="000000" w:themeColor="text1"/>
          <w:sz w:val="28"/>
          <w:szCs w:val="28"/>
        </w:rPr>
        <w:t>(</w:t>
      </w:r>
      <w:r>
        <w:rPr>
          <w:b/>
          <w:bCs/>
          <w:color w:val="000000" w:themeColor="text1"/>
          <w:sz w:val="28"/>
          <w:szCs w:val="28"/>
        </w:rPr>
        <w:t>4</w:t>
      </w:r>
      <w:r w:rsidRPr="008F2309">
        <w:rPr>
          <w:b/>
          <w:bCs/>
          <w:color w:val="000000" w:themeColor="text1"/>
          <w:sz w:val="28"/>
          <w:szCs w:val="28"/>
        </w:rPr>
        <w:t>)</w:t>
      </w:r>
      <w:r>
        <w:rPr>
          <w:b/>
          <w:bCs/>
          <w:color w:val="000000" w:themeColor="text1"/>
          <w:sz w:val="28"/>
          <w:szCs w:val="28"/>
        </w:rPr>
        <w:t xml:space="preserve"> </w:t>
      </w:r>
      <w:r>
        <w:rPr>
          <w:b/>
          <w:bCs/>
          <w:color w:val="000000" w:themeColor="text1"/>
          <w:sz w:val="28"/>
          <w:szCs w:val="28"/>
          <w:u w:val="single"/>
        </w:rPr>
        <w:t>Draw a prediction plot using Google data</w:t>
      </w:r>
      <w:r w:rsidRPr="008F2309">
        <w:rPr>
          <w:color w:val="000000" w:themeColor="text1"/>
          <w:sz w:val="28"/>
          <w:szCs w:val="28"/>
        </w:rPr>
        <w:t xml:space="preserve"> </w:t>
      </w:r>
    </w:p>
    <w:p w14:paraId="033DBECF" w14:textId="77777777" w:rsidR="0013680A" w:rsidRDefault="0013680A" w:rsidP="0013680A">
      <w:pPr>
        <w:ind w:right="200"/>
        <w:rPr>
          <w:color w:val="000000" w:themeColor="text1"/>
          <w:sz w:val="28"/>
          <w:szCs w:val="28"/>
        </w:rPr>
      </w:pPr>
    </w:p>
    <w:p w14:paraId="726D5E09" w14:textId="4398943F" w:rsidR="0013680A" w:rsidRPr="0013680A" w:rsidRDefault="0018168C" w:rsidP="0013680A">
      <w:pPr>
        <w:ind w:right="200"/>
        <w:rPr>
          <w:color w:val="000000" w:themeColor="text1"/>
          <w:sz w:val="28"/>
          <w:szCs w:val="28"/>
        </w:rPr>
      </w:pPr>
      <w:r>
        <w:rPr>
          <w:noProof/>
          <w:color w:val="000000" w:themeColor="text1"/>
          <w:sz w:val="28"/>
          <w:szCs w:val="28"/>
        </w:rPr>
        <w:drawing>
          <wp:inline distT="0" distB="0" distL="0" distR="0" wp14:anchorId="4F7C19D1" wp14:editId="67C5AD29">
            <wp:extent cx="5852172" cy="4389129"/>
            <wp:effectExtent l="0" t="0" r="0" b="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96DC" w14:textId="08130DE5" w:rsidR="008F2309" w:rsidRPr="008F2309" w:rsidRDefault="008F2309" w:rsidP="0013680A">
      <w:pPr>
        <w:pStyle w:val="NormalWeb"/>
        <w:jc w:val="both"/>
        <w:rPr>
          <w:color w:val="000000" w:themeColor="text1"/>
          <w:sz w:val="28"/>
          <w:szCs w:val="28"/>
        </w:rPr>
      </w:pPr>
    </w:p>
    <w:sectPr w:rsidR="008F2309" w:rsidRPr="008F2309">
      <w:footerReference w:type="default" r:id="rId10"/>
      <w:pgSz w:w="12240" w:h="15840"/>
      <w:pgMar w:top="1320" w:right="1320" w:bottom="849" w:left="1340" w:header="0" w:footer="792" w:gutter="0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A4545" w14:textId="77777777" w:rsidR="00E923AC" w:rsidRDefault="00E923AC">
      <w:r>
        <w:separator/>
      </w:r>
    </w:p>
  </w:endnote>
  <w:endnote w:type="continuationSeparator" w:id="0">
    <w:p w14:paraId="7E5C69F4" w14:textId="77777777" w:rsidR="00E923AC" w:rsidRDefault="00E92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Math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F7A2C" w14:textId="77777777" w:rsidR="008F75AD" w:rsidRDefault="00000000">
    <w:pPr>
      <w:spacing w:line="180" w:lineRule="exact"/>
      <w:rPr>
        <w:sz w:val="19"/>
        <w:szCs w:val="1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5A6F63AA" wp14:editId="7E4F6857">
              <wp:simplePos x="0" y="0"/>
              <wp:positionH relativeFrom="page">
                <wp:posOffset>3829050</wp:posOffset>
              </wp:positionH>
              <wp:positionV relativeFrom="page">
                <wp:posOffset>9415780</wp:posOffset>
              </wp:positionV>
              <wp:extent cx="114300" cy="151765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4762CDE9" w14:textId="77777777" w:rsidR="008F75AD" w:rsidRDefault="00000000">
                          <w:pPr>
                            <w:pStyle w:val="FrameContents"/>
                            <w:spacing w:line="200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>PAGE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A6F63A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01.5pt;margin-top:741.4pt;width:9pt;height:11.95pt;z-index:-50331647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" o:allowincell="f" stroked="f">
              <v:fill opacity="0"/>
              <v:textbox inset="0,0,0,0">
                <w:txbxContent>
                  <w:p w14:paraId="4762CDE9" w14:textId="77777777" w:rsidR="008F75AD" w:rsidRDefault="00000000">
                    <w:pPr>
                      <w:pStyle w:val="FrameContents"/>
                      <w:spacing w:line="200" w:lineRule="exact"/>
                      <w:ind w:left="40"/>
                    </w:pPr>
                    <w:r>
                      <w:fldChar w:fldCharType="begin"/>
                    </w:r>
                    <w:r>
                      <w:instrText>PAGE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1CA48D" w14:textId="77777777" w:rsidR="00E923AC" w:rsidRDefault="00E923AC">
      <w:r>
        <w:separator/>
      </w:r>
    </w:p>
  </w:footnote>
  <w:footnote w:type="continuationSeparator" w:id="0">
    <w:p w14:paraId="104015BD" w14:textId="77777777" w:rsidR="00E923AC" w:rsidRDefault="00E923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5455C"/>
    <w:multiLevelType w:val="multilevel"/>
    <w:tmpl w:val="205AA0D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37685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5AD"/>
    <w:rsid w:val="0001382C"/>
    <w:rsid w:val="00095894"/>
    <w:rsid w:val="0013680A"/>
    <w:rsid w:val="00151863"/>
    <w:rsid w:val="0018168C"/>
    <w:rsid w:val="001A1F9D"/>
    <w:rsid w:val="00461A48"/>
    <w:rsid w:val="004D504D"/>
    <w:rsid w:val="00533A07"/>
    <w:rsid w:val="00567DB4"/>
    <w:rsid w:val="005D3EF8"/>
    <w:rsid w:val="007527DF"/>
    <w:rsid w:val="0076037F"/>
    <w:rsid w:val="00770849"/>
    <w:rsid w:val="0080689B"/>
    <w:rsid w:val="00815E1A"/>
    <w:rsid w:val="008F2309"/>
    <w:rsid w:val="008F75AD"/>
    <w:rsid w:val="00A57AAB"/>
    <w:rsid w:val="00A63DAD"/>
    <w:rsid w:val="00AA1FDC"/>
    <w:rsid w:val="00B23D38"/>
    <w:rsid w:val="00BE2470"/>
    <w:rsid w:val="00C00F3D"/>
    <w:rsid w:val="00C42D2D"/>
    <w:rsid w:val="00C442E5"/>
    <w:rsid w:val="00E23AC0"/>
    <w:rsid w:val="00E923AC"/>
    <w:rsid w:val="00EF14CC"/>
    <w:rsid w:val="00FB0DAB"/>
    <w:rsid w:val="00FE1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2B5"/>
  <w15:docId w15:val="{7A04A29A-7B5D-6E44-B150-413BBCA35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  <w:rPr>
      <w:rFonts w:eastAsia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1B3490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qFormat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qFormat/>
    <w:rsid w:val="001C5456"/>
    <w:rPr>
      <w:color w:val="80808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Footer">
    <w:name w:val="footer"/>
    <w:basedOn w:val="HeaderandFooter"/>
  </w:style>
  <w:style w:type="paragraph" w:customStyle="1" w:styleId="FrameContents">
    <w:name w:val="Frame Contents"/>
    <w:basedOn w:val="Normal"/>
    <w:qFormat/>
  </w:style>
  <w:style w:type="paragraph" w:styleId="ListParagraph">
    <w:name w:val="List Paragraph"/>
    <w:basedOn w:val="Normal"/>
    <w:uiPriority w:val="34"/>
    <w:qFormat/>
    <w:rsid w:val="008F2309"/>
    <w:pPr>
      <w:ind w:leftChars="400" w:left="800"/>
    </w:pPr>
  </w:style>
  <w:style w:type="paragraph" w:styleId="NormalWeb">
    <w:name w:val="Normal (Web)"/>
    <w:basedOn w:val="Normal"/>
    <w:uiPriority w:val="99"/>
    <w:unhideWhenUsed/>
    <w:rsid w:val="008F2309"/>
    <w:pPr>
      <w:suppressAutoHyphens w:val="0"/>
      <w:spacing w:before="100" w:beforeAutospacing="1" w:after="100" w:afterAutospacing="1"/>
    </w:pPr>
    <w:rPr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1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4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9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04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77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2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3078</TotalTime>
  <Pages>3</Pages>
  <Words>254</Words>
  <Characters>1449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宫梓育</dc:creator>
  <dc:description/>
  <cp:lastModifiedBy>Madsen, Calvin Franklin</cp:lastModifiedBy>
  <cp:revision>19</cp:revision>
  <cp:lastPrinted>2022-10-28T15:45:00Z</cp:lastPrinted>
  <dcterms:created xsi:type="dcterms:W3CDTF">2022-10-14T21:48:00Z</dcterms:created>
  <dcterms:modified xsi:type="dcterms:W3CDTF">2022-10-28T15:50:00Z</dcterms:modified>
  <dc:language>en-US</dc:language>
</cp:coreProperties>
</file>